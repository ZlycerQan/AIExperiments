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7D4A" w:rsidRDefault="007D7D4A">
      <w:pPr>
        <w:jc w:val="center"/>
        <w:rPr>
          <w:sz w:val="32"/>
        </w:rPr>
      </w:pP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 w:rsidR="002C2118">
        <w:rPr>
          <w:rFonts w:hint="eastAsia"/>
          <w:sz w:val="32"/>
          <w:u w:val="single"/>
        </w:rPr>
        <w:t>人工智能</w:t>
      </w:r>
      <w:r>
        <w:rPr>
          <w:rFonts w:hint="eastAsia"/>
          <w:sz w:val="32"/>
          <w:u w:val="single"/>
        </w:rPr>
        <w:t xml:space="preserve"> </w:t>
      </w:r>
      <w:r w:rsidR="0099448E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上机实验报告</w:t>
      </w:r>
    </w:p>
    <w:p w:rsidR="007D7D4A" w:rsidRDefault="007D7D4A">
      <w:pPr>
        <w:spacing w:beforeLines="50" w:before="156" w:line="360" w:lineRule="auto"/>
        <w:ind w:firstLineChars="30" w:firstLine="63"/>
        <w:rPr>
          <w:b/>
          <w:u w:val="single"/>
        </w:rPr>
      </w:pPr>
      <w:r>
        <w:rPr>
          <w:rFonts w:hint="eastAsia"/>
          <w:b/>
        </w:rPr>
        <w:t>学号：</w:t>
      </w:r>
      <w:r>
        <w:rPr>
          <w:rFonts w:hint="eastAsia"/>
          <w:bCs/>
          <w:u w:val="single"/>
        </w:rPr>
        <w:t xml:space="preserve">  </w:t>
      </w:r>
      <w:r w:rsidR="00D832E3">
        <w:rPr>
          <w:bCs/>
          <w:u w:val="single"/>
        </w:rPr>
        <w:t>1908090117</w:t>
      </w:r>
      <w:r>
        <w:rPr>
          <w:rFonts w:hint="eastAsia"/>
          <w:bCs/>
          <w:u w:val="single"/>
        </w:rPr>
        <w:t xml:space="preserve"> </w:t>
      </w:r>
      <w:r>
        <w:rPr>
          <w:rFonts w:hint="eastAsia"/>
          <w:b/>
        </w:rPr>
        <w:t>姓名：</w:t>
      </w:r>
      <w:r>
        <w:rPr>
          <w:rFonts w:ascii="仿宋_GB2312" w:eastAsia="仿宋_GB2312" w:hint="eastAsia"/>
          <w:b/>
          <w:u w:val="single"/>
        </w:rPr>
        <w:t xml:space="preserve"> </w:t>
      </w:r>
      <w:r w:rsidR="002C2118">
        <w:rPr>
          <w:rFonts w:ascii="仿宋_GB2312" w:eastAsia="仿宋_GB2312"/>
          <w:b/>
          <w:u w:val="single"/>
        </w:rPr>
        <w:t xml:space="preserve">  </w:t>
      </w:r>
      <w:r w:rsidR="0036138F">
        <w:rPr>
          <w:rFonts w:ascii="仿宋_GB2312" w:eastAsia="仿宋_GB2312" w:hint="eastAsia"/>
          <w:b/>
          <w:u w:val="single"/>
        </w:rPr>
        <w:t>李泉志</w:t>
      </w:r>
      <w:r>
        <w:rPr>
          <w:rFonts w:ascii="仿宋_GB2312" w:eastAsia="仿宋_GB2312" w:hint="eastAsia"/>
          <w:b/>
          <w:u w:val="single"/>
        </w:rPr>
        <w:t xml:space="preserve"> </w:t>
      </w:r>
      <w:r>
        <w:rPr>
          <w:rFonts w:ascii="仿宋_GB2312" w:eastAsia="仿宋_GB2312"/>
          <w:b/>
          <w:u w:val="single"/>
        </w:rPr>
        <w:t xml:space="preserve"> </w:t>
      </w:r>
      <w:r>
        <w:rPr>
          <w:rFonts w:ascii="仿宋_GB2312" w:eastAsia="仿宋_GB2312" w:hint="eastAsia"/>
          <w:b/>
          <w:u w:val="single"/>
        </w:rPr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所在系：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Cs/>
          <w:u w:val="single"/>
        </w:rPr>
        <w:t>信息学院</w:t>
      </w:r>
      <w:r>
        <w:rPr>
          <w:rFonts w:hint="eastAsia"/>
          <w:bCs/>
          <w:u w:val="single"/>
        </w:rPr>
        <w:t xml:space="preserve">  </w:t>
      </w:r>
      <w:r>
        <w:rPr>
          <w:rFonts w:hint="eastAsia"/>
          <w:b/>
        </w:rPr>
        <w:t>班级：</w:t>
      </w:r>
      <w:r>
        <w:rPr>
          <w:rFonts w:hint="eastAsia"/>
          <w:bCs/>
          <w:u w:val="single"/>
        </w:rPr>
        <w:t xml:space="preserve">   1</w:t>
      </w:r>
      <w:r w:rsidR="00B55624">
        <w:rPr>
          <w:bCs/>
          <w:u w:val="single"/>
        </w:rPr>
        <w:t>9</w:t>
      </w:r>
      <w:r w:rsidR="002C2118">
        <w:rPr>
          <w:bCs/>
          <w:u w:val="single"/>
        </w:rPr>
        <w:t>1</w:t>
      </w:r>
      <w:r>
        <w:rPr>
          <w:rFonts w:hint="eastAsia"/>
          <w:bCs/>
          <w:u w:val="single"/>
        </w:rPr>
        <w:t>班</w:t>
      </w:r>
      <w:r>
        <w:rPr>
          <w:rFonts w:hint="eastAsia"/>
          <w:bCs/>
          <w:u w:val="single"/>
        </w:rPr>
        <w:t xml:space="preserve">   </w:t>
      </w:r>
    </w:p>
    <w:p w:rsidR="007D7D4A" w:rsidRDefault="007D7D4A">
      <w:pPr>
        <w:spacing w:line="360" w:lineRule="auto"/>
        <w:ind w:firstLineChars="30" w:firstLine="63"/>
        <w:rPr>
          <w:b/>
          <w:u w:val="single"/>
        </w:rPr>
      </w:pPr>
      <w:r>
        <w:rPr>
          <w:rFonts w:hint="eastAsia"/>
          <w:b/>
        </w:rPr>
        <w:t>实验名称：</w:t>
      </w:r>
      <w:r>
        <w:rPr>
          <w:rFonts w:hint="eastAsia"/>
          <w:b/>
          <w:u w:val="single"/>
        </w:rPr>
        <w:t xml:space="preserve">  </w:t>
      </w:r>
      <w:r w:rsidR="002C2118">
        <w:rPr>
          <w:rFonts w:hint="eastAsia"/>
          <w:b/>
          <w:bCs/>
          <w:u w:val="single"/>
        </w:rPr>
        <w:t xml:space="preserve"> </w:t>
      </w:r>
      <w:r w:rsidR="00C90772">
        <w:rPr>
          <w:rFonts w:hint="eastAsia"/>
          <w:b/>
          <w:bCs/>
          <w:u w:val="single"/>
        </w:rPr>
        <w:t>遗传算法的实现与应用</w:t>
      </w:r>
      <w:r w:rsidR="002C2118"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r>
        <w:rPr>
          <w:rFonts w:hint="eastAsia"/>
          <w:b/>
        </w:rPr>
        <w:t>实验日期</w:t>
      </w:r>
      <w:r>
        <w:rPr>
          <w:rFonts w:hint="eastAsia"/>
          <w:b/>
          <w:u w:val="single"/>
        </w:rPr>
        <w:t xml:space="preserve">   20</w:t>
      </w:r>
      <w:r w:rsidR="00A32891">
        <w:rPr>
          <w:b/>
          <w:u w:val="single"/>
        </w:rPr>
        <w:t>21</w:t>
      </w:r>
      <w:r>
        <w:rPr>
          <w:rFonts w:hint="eastAsia"/>
          <w:b/>
          <w:u w:val="single"/>
        </w:rPr>
        <w:t>年</w:t>
      </w:r>
      <w:r w:rsidR="00C362A5">
        <w:rPr>
          <w:b/>
          <w:u w:val="single"/>
        </w:rPr>
        <w:t>11</w:t>
      </w:r>
      <w:r>
        <w:rPr>
          <w:rFonts w:hint="eastAsia"/>
          <w:b/>
          <w:u w:val="single"/>
        </w:rPr>
        <w:t>月</w:t>
      </w:r>
      <w:r w:rsidR="00C362A5">
        <w:rPr>
          <w:b/>
          <w:u w:val="single"/>
        </w:rPr>
        <w:t>4</w:t>
      </w:r>
      <w:r>
        <w:rPr>
          <w:rFonts w:hint="eastAsia"/>
          <w:b/>
          <w:u w:val="single"/>
        </w:rPr>
        <w:t>日</w:t>
      </w:r>
      <w:r>
        <w:rPr>
          <w:rFonts w:hint="eastAsia"/>
          <w:b/>
          <w:u w:val="single"/>
        </w:rPr>
        <w:t xml:space="preserve">    </w:t>
      </w:r>
    </w:p>
    <w:p w:rsidR="007D7D4A" w:rsidRDefault="007D7D4A">
      <w:pPr>
        <w:spacing w:line="360" w:lineRule="auto"/>
        <w:ind w:firstLineChars="30" w:firstLine="63"/>
        <w:rPr>
          <w:rFonts w:eastAsia="黑体"/>
          <w:bCs/>
          <w:sz w:val="30"/>
          <w:u w:val="single"/>
        </w:rPr>
      </w:pPr>
      <w:r>
        <w:rPr>
          <w:rFonts w:hint="eastAsia"/>
          <w:b/>
        </w:rPr>
        <w:t>实验指导教师</w:t>
      </w:r>
      <w:r>
        <w:rPr>
          <w:rFonts w:hint="eastAsia"/>
          <w:b/>
        </w:rPr>
        <w:t xml:space="preserve"> </w:t>
      </w:r>
      <w:r>
        <w:rPr>
          <w:rFonts w:eastAsia="仿宋_GB2312" w:hint="eastAsia"/>
          <w:u w:val="single"/>
        </w:rPr>
        <w:t xml:space="preserve">          </w:t>
      </w:r>
      <w:r w:rsidR="00FF7034">
        <w:rPr>
          <w:rFonts w:ascii="宋体" w:hAnsi="宋体" w:hint="eastAsia"/>
          <w:b/>
          <w:u w:val="single"/>
        </w:rPr>
        <w:t>李</w:t>
      </w:r>
      <w:r w:rsidR="002C2118">
        <w:rPr>
          <w:rFonts w:ascii="宋体" w:hAnsi="宋体" w:hint="eastAsia"/>
          <w:b/>
          <w:u w:val="single"/>
        </w:rPr>
        <w:t xml:space="preserve"> </w:t>
      </w:r>
      <w:r w:rsidR="00FF7034">
        <w:rPr>
          <w:rFonts w:ascii="宋体" w:hAnsi="宋体" w:hint="eastAsia"/>
          <w:b/>
          <w:u w:val="single"/>
        </w:rPr>
        <w:t>辉</w:t>
      </w:r>
      <w:r>
        <w:rPr>
          <w:rFonts w:eastAsia="仿宋_GB2312" w:hint="eastAsia"/>
          <w:b/>
          <w:u w:val="single"/>
        </w:rPr>
        <w:t xml:space="preserve"> </w:t>
      </w:r>
      <w:r>
        <w:rPr>
          <w:rFonts w:eastAsia="仿宋_GB2312" w:hint="eastAsia"/>
          <w:u w:val="single"/>
        </w:rPr>
        <w:t xml:space="preserve"> </w:t>
      </w:r>
      <w:r>
        <w:rPr>
          <w:rFonts w:eastAsia="仿宋_GB2312" w:hint="eastAsia"/>
          <w:b/>
          <w:u w:val="single"/>
        </w:rPr>
        <w:t xml:space="preserve">  </w:t>
      </w:r>
      <w:r w:rsidR="002C2118">
        <w:rPr>
          <w:rFonts w:eastAsia="仿宋_GB2312"/>
          <w:b/>
          <w:u w:val="single"/>
        </w:rPr>
        <w:t xml:space="preserve">  </w:t>
      </w:r>
      <w:r>
        <w:rPr>
          <w:rFonts w:eastAsia="仿宋_GB2312" w:hint="eastAsia"/>
          <w:b/>
          <w:u w:val="single"/>
        </w:rPr>
        <w:t xml:space="preserve">     </w:t>
      </w:r>
      <w:r>
        <w:rPr>
          <w:rFonts w:eastAsia="仿宋_GB2312"/>
          <w:b/>
          <w:u w:val="single"/>
        </w:rPr>
        <w:t xml:space="preserve"> </w:t>
      </w:r>
      <w:r w:rsidR="002C2118">
        <w:rPr>
          <w:rFonts w:eastAsia="仿宋_GB2312" w:hint="eastAsia"/>
          <w:b/>
          <w:u w:val="single"/>
        </w:rPr>
        <w:t xml:space="preserve">      </w:t>
      </w:r>
      <w:r>
        <w:rPr>
          <w:rFonts w:hint="eastAsia"/>
          <w:b/>
        </w:rPr>
        <w:t xml:space="preserve"> </w:t>
      </w:r>
      <w:r w:rsidR="00FF7034">
        <w:rPr>
          <w:rFonts w:hint="eastAsia"/>
          <w:b/>
        </w:rPr>
        <w:t xml:space="preserve">  </w:t>
      </w:r>
      <w:r>
        <w:rPr>
          <w:rFonts w:hint="eastAsia"/>
          <w:b/>
        </w:rPr>
        <w:t>实验机房</w:t>
      </w:r>
      <w:r>
        <w:rPr>
          <w:rFonts w:hint="eastAsia"/>
          <w:b/>
          <w:u w:val="single"/>
        </w:rPr>
        <w:t xml:space="preserve">      </w:t>
      </w:r>
      <w:r>
        <w:rPr>
          <w:b/>
          <w:u w:val="single"/>
        </w:rPr>
        <w:t xml:space="preserve"> </w:t>
      </w:r>
      <w:r w:rsidR="002C2118">
        <w:rPr>
          <w:rFonts w:hint="eastAsia"/>
          <w:b/>
          <w:u w:val="single"/>
        </w:rPr>
        <w:t>D</w:t>
      </w:r>
      <w:r w:rsidR="002C2118">
        <w:rPr>
          <w:b/>
          <w:u w:val="single"/>
        </w:rPr>
        <w:t>2-602</w:t>
      </w:r>
      <w:r>
        <w:rPr>
          <w:rFonts w:hint="eastAsia"/>
          <w:b/>
          <w:u w:val="single"/>
        </w:rPr>
        <w:t xml:space="preserve">             </w:t>
      </w:r>
    </w:p>
    <w:p w:rsidR="007D7D4A" w:rsidRDefault="007D7D4A" w:rsidP="00C37DEA">
      <w:pPr>
        <w:ind w:left="72"/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------------------------------------------------------------------------------------------------------</w:t>
      </w:r>
      <w:bookmarkStart w:id="0" w:name="_GoBack"/>
      <w:bookmarkEnd w:id="0"/>
    </w:p>
    <w:p w:rsidR="00583B02" w:rsidRDefault="007D7D4A" w:rsidP="00583B02">
      <w:pPr>
        <w:numPr>
          <w:ilvl w:val="0"/>
          <w:numId w:val="1"/>
        </w:numPr>
        <w:rPr>
          <w:rFonts w:eastAsia="黑体"/>
          <w:b/>
          <w:bCs/>
          <w:sz w:val="24"/>
        </w:rPr>
      </w:pPr>
      <w:r>
        <w:rPr>
          <w:rFonts w:eastAsia="黑体" w:hint="eastAsia"/>
          <w:sz w:val="24"/>
        </w:rPr>
        <w:t xml:space="preserve"> </w:t>
      </w:r>
      <w:r>
        <w:rPr>
          <w:rFonts w:eastAsia="黑体" w:hint="eastAsia"/>
          <w:sz w:val="24"/>
        </w:rPr>
        <w:t>实验目的：</w:t>
      </w:r>
    </w:p>
    <w:p w:rsidR="00EA35B2" w:rsidRPr="00583B02" w:rsidRDefault="00581442" w:rsidP="00583B02">
      <w:pPr>
        <w:ind w:left="432"/>
        <w:rPr>
          <w:rFonts w:eastAsia="黑体"/>
          <w:b/>
          <w:bCs/>
          <w:sz w:val="24"/>
        </w:rPr>
      </w:pPr>
      <w:r>
        <w:t>(</w:t>
      </w:r>
      <w:r w:rsidR="00583B02">
        <w:rPr>
          <w:rFonts w:hint="eastAsia"/>
        </w:rPr>
        <w:t>1</w:t>
      </w:r>
      <w:r>
        <w:t>)</w:t>
      </w:r>
      <w:r w:rsidR="00D85CAB" w:rsidRPr="00D85CAB">
        <w:rPr>
          <w:rFonts w:hint="eastAsia"/>
        </w:rPr>
        <w:t>理解遗传算法的基本过程，掌握其选择</w:t>
      </w:r>
      <w:r w:rsidR="00D85CAB" w:rsidRPr="00D85CAB">
        <w:t>-</w:t>
      </w:r>
      <w:r w:rsidR="00D85CAB" w:rsidRPr="00D85CAB">
        <w:rPr>
          <w:rFonts w:hint="eastAsia"/>
        </w:rPr>
        <w:t>复制、交叉、变异三种运算。</w:t>
      </w:r>
    </w:p>
    <w:p w:rsidR="007D7D4A" w:rsidRDefault="00581442" w:rsidP="00583B02">
      <w:pPr>
        <w:ind w:leftChars="100" w:left="210" w:firstLine="210"/>
      </w:pPr>
      <w:r>
        <w:t>(2)</w:t>
      </w:r>
      <w:r w:rsidR="00D85CAB" w:rsidRPr="00D85CAB">
        <w:rPr>
          <w:rFonts w:hint="eastAsia"/>
        </w:rPr>
        <w:t>掌握基本遗传算法、粒子群算法，会建立适应度函数，通过算法的迭代实现优化问题。</w:t>
      </w:r>
    </w:p>
    <w:p w:rsidR="007D7D4A" w:rsidRDefault="007D7D4A">
      <w:pPr>
        <w:ind w:left="72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2.  </w:t>
      </w:r>
      <w:r>
        <w:rPr>
          <w:rFonts w:eastAsia="黑体" w:hint="eastAsia"/>
          <w:sz w:val="24"/>
        </w:rPr>
        <w:t>实验内容</w:t>
      </w:r>
      <w:r w:rsidR="00690576">
        <w:rPr>
          <w:rFonts w:eastAsia="黑体" w:hint="eastAsia"/>
          <w:sz w:val="24"/>
        </w:rPr>
        <w:t>及要求</w:t>
      </w:r>
      <w:r>
        <w:rPr>
          <w:rFonts w:eastAsia="黑体" w:hint="eastAsia"/>
          <w:sz w:val="24"/>
        </w:rPr>
        <w:t>：</w:t>
      </w:r>
    </w:p>
    <w:p w:rsidR="007D7D4A" w:rsidRDefault="00EC0DF1" w:rsidP="00BB7ED1">
      <w:r>
        <w:tab/>
      </w:r>
      <w:r w:rsidR="00581442">
        <w:t>(1)</w:t>
      </w:r>
      <w:r w:rsidR="00B03052" w:rsidRPr="005B24FF">
        <w:t>采用</w:t>
      </w:r>
      <w:r w:rsidR="00B03052" w:rsidRPr="005B24FF">
        <w:rPr>
          <w:rFonts w:hint="eastAsia"/>
        </w:rPr>
        <w:t>遗传算法求解以下</w:t>
      </w:r>
      <w:r w:rsidR="00B03052" w:rsidRPr="00BB7ED1">
        <w:rPr>
          <w:rFonts w:hint="eastAsia"/>
        </w:rPr>
        <w:t>函数的最大值</w:t>
      </w:r>
      <w:r w:rsidR="00B03052">
        <w:rPr>
          <w:rFonts w:hint="eastAsia"/>
        </w:rPr>
        <w:t>：</w:t>
      </w:r>
    </w:p>
    <w:p w:rsidR="00B03052" w:rsidRDefault="00B03052" w:rsidP="00BB7ED1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y=100*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x1*x1-x2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x1*x2-x2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1-x1</m:t>
            </m:r>
          </m:e>
        </m:d>
        <m:r>
          <m:rPr>
            <m:sty m:val="p"/>
          </m:rPr>
          <w:rPr>
            <w:rFonts w:ascii="Cambria Math" w:hAnsi="Cambria Math"/>
          </w:rPr>
          <m:t>*(1-x1)</m:t>
        </m:r>
      </m:oMath>
    </w:p>
    <w:p w:rsidR="00382DB2" w:rsidRDefault="00382DB2" w:rsidP="00BB7ED1">
      <w:r>
        <w:tab/>
        <w:t xml:space="preserve"> 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-2.048≤x1,x2≤2.048</m:t>
        </m:r>
      </m:oMath>
    </w:p>
    <w:p w:rsidR="00A11024" w:rsidRDefault="00581442" w:rsidP="00BB7ED1">
      <w:r>
        <w:tab/>
        <w:t>(2)</w:t>
      </w:r>
      <w:r w:rsidR="00A11024">
        <w:rPr>
          <w:rFonts w:hint="eastAsia"/>
        </w:rPr>
        <w:t>采用基本粒子群算法求解以下函数的最小值：</w:t>
      </w:r>
    </w:p>
    <w:p w:rsidR="000D41AC" w:rsidRPr="000D41AC" w:rsidRDefault="000D41AC" w:rsidP="00BB7ED1">
      <w:r>
        <w:tab/>
      </w:r>
      <w:r>
        <w:tab/>
        <w:t>(</w:t>
      </w:r>
      <w:r>
        <w:rPr>
          <w:rFonts w:hint="eastAsia"/>
        </w:rPr>
        <w:t>在实现过程中体会迭代步数、粒子群规模、学习因子、惯性权重对结果的影响</w:t>
      </w:r>
      <w:r>
        <w:rPr>
          <w:rFonts w:hint="eastAsia"/>
        </w:rPr>
        <w:t>)</w:t>
      </w:r>
    </w:p>
    <w:p w:rsidR="00A11024" w:rsidRPr="00581442" w:rsidRDefault="00A11024" w:rsidP="00BB7ED1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</w:p>
    <w:p w:rsidR="00ED2077" w:rsidRDefault="007D7D4A">
      <w:pPr>
        <w:ind w:left="72"/>
        <w:rPr>
          <w:rFonts w:eastAsia="黑体"/>
        </w:rPr>
      </w:pPr>
      <w:r>
        <w:rPr>
          <w:rFonts w:eastAsia="楷体_GB2312"/>
          <w:sz w:val="24"/>
        </w:rPr>
        <w:t>3</w:t>
      </w:r>
      <w:r>
        <w:rPr>
          <w:rFonts w:ascii="楷体_GB2312" w:eastAsia="楷体_GB2312" w:hint="eastAsia"/>
          <w:sz w:val="24"/>
        </w:rPr>
        <w:t>．</w:t>
      </w:r>
      <w:r>
        <w:rPr>
          <w:rFonts w:ascii="楷体_GB2312" w:eastAsia="楷体_GB2312" w:hint="eastAsia"/>
          <w:b/>
          <w:bCs/>
          <w:sz w:val="24"/>
        </w:rPr>
        <w:t>算法设计</w:t>
      </w:r>
      <w:r>
        <w:rPr>
          <w:rFonts w:eastAsia="黑体" w:hint="eastAsia"/>
        </w:rPr>
        <w:t>（编程思路或流程图或</w:t>
      </w:r>
      <w:r w:rsidR="00690576">
        <w:rPr>
          <w:rFonts w:eastAsia="黑体" w:hint="eastAsia"/>
        </w:rPr>
        <w:t>关键</w:t>
      </w:r>
      <w:r>
        <w:rPr>
          <w:rFonts w:eastAsia="黑体" w:hint="eastAsia"/>
        </w:rPr>
        <w:t>源代码）</w:t>
      </w:r>
      <w:r>
        <w:rPr>
          <w:rFonts w:eastAsia="黑体"/>
        </w:rPr>
        <w:tab/>
      </w:r>
    </w:p>
    <w:p w:rsidR="00305905" w:rsidRDefault="00305905">
      <w:pPr>
        <w:ind w:left="72"/>
        <w:rPr>
          <w:rFonts w:eastAsia="黑体"/>
        </w:rPr>
      </w:pPr>
    </w:p>
    <w:p w:rsidR="007D7D4A" w:rsidRPr="00D64ABC" w:rsidRDefault="00ED2077" w:rsidP="00FA40E2">
      <w:pPr>
        <w:ind w:left="72"/>
        <w:rPr>
          <w:rFonts w:ascii="宋体" w:hAnsi="宋体"/>
          <w:sz w:val="24"/>
        </w:rPr>
      </w:pPr>
      <w:r w:rsidRPr="00D64ABC">
        <w:rPr>
          <w:rFonts w:ascii="宋体" w:hAnsi="宋体" w:hint="eastAsia"/>
          <w:sz w:val="24"/>
        </w:rPr>
        <w:t>代码仓库：</w:t>
      </w:r>
      <w:r w:rsidR="00FA40E2" w:rsidRPr="00D64ABC">
        <w:rPr>
          <w:rFonts w:ascii="宋体" w:hAnsi="宋体"/>
        </w:rPr>
        <w:t>https://github.com/ZlycerQan/AIExperiments</w:t>
      </w:r>
      <w:r w:rsidR="007D7D4A" w:rsidRPr="00D64ABC">
        <w:rPr>
          <w:rFonts w:ascii="宋体" w:hAnsi="宋体"/>
        </w:rPr>
        <w:tab/>
      </w:r>
      <w:r w:rsidR="007D7D4A" w:rsidRPr="00D64ABC">
        <w:rPr>
          <w:rFonts w:ascii="宋体" w:hAnsi="宋体" w:hint="eastAsia"/>
        </w:rPr>
        <w:t xml:space="preserve"> </w:t>
      </w:r>
    </w:p>
    <w:p w:rsidR="00305905" w:rsidRDefault="007D7D4A" w:rsidP="00B355B0">
      <w:pPr>
        <w:widowControl/>
        <w:shd w:val="clear" w:color="auto" w:fill="FFFFFF"/>
        <w:spacing w:line="285" w:lineRule="atLeast"/>
        <w:jc w:val="left"/>
        <w:rPr>
          <w:rFonts w:eastAsia="黑体"/>
          <w:sz w:val="18"/>
          <w:szCs w:val="18"/>
        </w:rPr>
      </w:pPr>
      <w:r w:rsidRPr="00B355B0">
        <w:rPr>
          <w:rFonts w:eastAsia="黑体" w:hint="eastAsia"/>
          <w:sz w:val="18"/>
          <w:szCs w:val="18"/>
        </w:rPr>
        <w:t xml:space="preserve"> 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6E7781"/>
          <w:kern w:val="0"/>
          <w:sz w:val="18"/>
          <w:szCs w:val="18"/>
        </w:rPr>
        <w:t>// genetic_algorithm.cpp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&lt;random&gt;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&lt;iostream&gt;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&lt;vector&gt;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&lt;bitset&gt;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&lt;chrono&gt;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&lt;algorithm&gt;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identification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"+------------+-----------+"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"| 1908090117 | Liquanzhi |"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"+------------+-----------+"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identification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double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NUMBER_PERCISION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4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pow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NUMBER_PERCISION);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NUMBER_OF_EVOLUTION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10000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INITIAL_NUMBER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400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2.048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2.048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CROSS_LEFT_GENE_PROBABILITY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CROSS_RIGHT_GENE_PROBABILITY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MUTATE_LEFT_GENE_PROBABILITY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MUTATE_RIGHT_GENE_PROBABILITY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CROSS_LEFT_GENE_PROBABILITY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CROSS_RIGHT_GENE_PROBABILITY;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MUTATE_LEFT_GENE_PROBABILITY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MUTATE_RIGHT_GENE_PROBABILITY;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log2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((UPPER_BOUND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BORDER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?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: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bitset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&lt;BIT_LENGTH&gt;;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value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value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BORDER);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value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static_cast&lt;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value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to_ulong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())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BORDER)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/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NUMBER_EXPANSION_VALUE;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pair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vector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inline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x2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100.0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(x1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x2)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(x1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x2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x2)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x1)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x1);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lastRenderedPageBreak/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mt19937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rng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mt19937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chrono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steady_clock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now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time_since_epoch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count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uniform_real_distribution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&lt;&gt;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uniform_real_distribution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&lt;&gt;(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inline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bool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select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size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vector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sum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emplace_back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sum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back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adapt)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/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sum;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adapt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upper_bound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begin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(), 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(),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begin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gene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BIT_LENGTH) {;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q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(i, q);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(i, 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!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||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!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q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(i, q);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(i, 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CROSS_LEFT_GENE_PROBABILITY)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.first,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.first, 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CROSS_RIGHT_GENE_PROBABILITY)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cross_gene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.second,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rhs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.second, 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shuffle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begin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(),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(), rng);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size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();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CROSS_PROBABILITY)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cross_chromosome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mutate_chromosome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MUTATE_LEFT_GENE_PROBABILITY)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flip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!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.first))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.first.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flip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MUTATE_RIGHT_GENE_PROBABILITY)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BIT_LENGTH;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flip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!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contains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.second))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.second.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flip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mutate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popu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MUTATE_PROBABILITY)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mutate_chromosome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run_genetic_algorithm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(LOWER_BOUND, UPPER_BOUND);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group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popu;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INITIAL_NUMBER;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popu.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emplace_back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),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encode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ans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cas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cas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NUMBER_OF_EVOLUTION;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cas)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vector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adapt(popu.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size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select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(popu);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cross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(popu);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mutate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(popu);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chromosome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popu)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(i)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ans)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ans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(i);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res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"x1: 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(res.first)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 x2: 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decode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(res.second)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"ans: 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ans;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lastRenderedPageBreak/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main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run_genetic_algorithm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Cs w:val="21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6E7781"/>
          <w:kern w:val="0"/>
          <w:sz w:val="18"/>
          <w:szCs w:val="18"/>
        </w:rPr>
        <w:t>// pso_algorithm.cpp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&lt;iostream&gt;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&lt;array&gt;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&lt;random&gt;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&lt;chrono&gt;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#include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&lt;iomanip&gt;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identification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"+------------+-----------+"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"| 1908090117 | Liquanzhi |"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"+------------+-----------+"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me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identification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double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NUMBER_OF_EVOLUTION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862353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X_NUMBER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30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30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0.05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C2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0.05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constexpr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V_MAX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0.0005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X_NUMBER&gt;;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PARTICLE_NUMBER&gt;;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using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velocity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X_NUMBER&gt;;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mt19937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rng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mt19937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chrono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steady_clock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now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time_since_epoch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count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uniform_real_distribution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&lt;&gt;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get_real_random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uniform_real_distribution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&lt;&gt;(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create_initial_swarm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 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get_real_random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(LOWER_BOUND, UPPER_BOUND);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j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j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j)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x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result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move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(x);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const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&amp;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: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x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void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run_pso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e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9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result_pos;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auto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get_real_random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create_initial_swarm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PARTICLE_NUMBER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p_value;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PARTICLE_NUMBER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p_pos;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array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velocity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PARTICLE_NUMBER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p_value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p_pos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.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fill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evo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evo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NUMBER_OF_EVOLUTION;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evo)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particle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g_pos;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e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9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 xml:space="preserve">    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flo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result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result_pos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p_value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p_value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p_pos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(y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g_value)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g_value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y;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g_pos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PARTICLE_NUMBER;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j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j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j)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C1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(p_pos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C2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gen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rng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)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*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(g_pos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V_MAX)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   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V_MAX;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V_MAX)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   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V_MAX;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v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&gt;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   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fmod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LOWER_BOUND,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        }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else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   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fmod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(UPPER_BOUND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sw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j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, UPPER_BOUND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-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LOWER_BOUND);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for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(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=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X_NUMBER;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   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::cout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"x"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i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+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1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": 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fixed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953800"/>
          <w:kern w:val="0"/>
          <w:sz w:val="18"/>
          <w:szCs w:val="18"/>
        </w:rPr>
        <w:t>std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::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setprecision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2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)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result_pos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[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i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]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&lt;&lt;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\n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'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;   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    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printf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%.2lf</w:t>
      </w:r>
      <w:r w:rsidRPr="00B355B0">
        <w:rPr>
          <w:rFonts w:ascii="Consolas" w:hAnsi="Consolas" w:cs="宋体"/>
          <w:color w:val="0A3069"/>
          <w:kern w:val="0"/>
          <w:sz w:val="18"/>
          <w:szCs w:val="18"/>
        </w:rPr>
        <w:t>"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, result);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lastRenderedPageBreak/>
        <w:t>}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int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main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 {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8250DF"/>
          <w:kern w:val="0"/>
          <w:sz w:val="18"/>
          <w:szCs w:val="18"/>
        </w:rPr>
        <w:t>run_pso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();</w:t>
      </w:r>
    </w:p>
    <w:p w:rsidR="00B355B0" w:rsidRPr="00B355B0" w:rsidRDefault="00B355B0" w:rsidP="00B355B0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    </w:t>
      </w:r>
      <w:r w:rsidRPr="00B355B0">
        <w:rPr>
          <w:rFonts w:ascii="Consolas" w:hAnsi="Consolas" w:cs="宋体"/>
          <w:color w:val="CF222E"/>
          <w:kern w:val="0"/>
          <w:sz w:val="18"/>
          <w:szCs w:val="18"/>
        </w:rPr>
        <w:t>return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 xml:space="preserve"> </w:t>
      </w:r>
      <w:r w:rsidRPr="00B355B0">
        <w:rPr>
          <w:rFonts w:ascii="Consolas" w:hAnsi="Consolas" w:cs="宋体"/>
          <w:color w:val="0550AE"/>
          <w:kern w:val="0"/>
          <w:sz w:val="18"/>
          <w:szCs w:val="18"/>
        </w:rPr>
        <w:t>0</w:t>
      </w: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;</w:t>
      </w:r>
    </w:p>
    <w:p w:rsidR="007D7D4A" w:rsidRPr="00947EFB" w:rsidRDefault="00B355B0" w:rsidP="00947EFB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24292F"/>
          <w:kern w:val="0"/>
          <w:sz w:val="18"/>
          <w:szCs w:val="18"/>
        </w:rPr>
      </w:pPr>
      <w:r w:rsidRPr="00B355B0">
        <w:rPr>
          <w:rFonts w:ascii="Consolas" w:hAnsi="Consolas" w:cs="宋体"/>
          <w:color w:val="24292F"/>
          <w:kern w:val="0"/>
          <w:sz w:val="18"/>
          <w:szCs w:val="18"/>
        </w:rPr>
        <w:t>}</w:t>
      </w:r>
    </w:p>
    <w:p w:rsidR="007D7D4A" w:rsidRDefault="007D7D4A">
      <w:pPr>
        <w:numPr>
          <w:ilvl w:val="0"/>
          <w:numId w:val="2"/>
        </w:numPr>
        <w:ind w:left="72"/>
        <w:rPr>
          <w:rFonts w:eastAsia="黑体"/>
        </w:rPr>
      </w:pPr>
      <w:r>
        <w:rPr>
          <w:rFonts w:ascii="楷体_GB2312" w:eastAsia="楷体_GB2312" w:hint="eastAsia"/>
          <w:b/>
          <w:bCs/>
          <w:sz w:val="24"/>
        </w:rPr>
        <w:t>程序调试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</w:rPr>
        <w:t>实验数据记录——根据程序要求输入几组不同数据，记录程序运行结果，并分析结果</w:t>
      </w:r>
      <w:r>
        <w:rPr>
          <w:rFonts w:eastAsia="黑体" w:hint="eastAsia"/>
        </w:rPr>
        <w:t>,</w:t>
      </w:r>
      <w:r>
        <w:rPr>
          <w:rFonts w:eastAsia="黑体" w:hint="eastAsia"/>
        </w:rPr>
        <w:t>分析程序运行中出现的主要错误。或对其他程序环境的使用情况的记录。注：必须认真书写）</w:t>
      </w:r>
    </w:p>
    <w:p w:rsidR="0069442F" w:rsidRDefault="0008381B">
      <w:pPr>
        <w:rPr>
          <w:rFonts w:eastAsia="黑体"/>
        </w:rPr>
      </w:pPr>
      <w:r>
        <w:rPr>
          <w:rFonts w:eastAsia="黑体" w:hint="eastAsia"/>
        </w:rPr>
        <w:t>（</w:t>
      </w:r>
      <w:r>
        <w:rPr>
          <w:rFonts w:eastAsia="黑体" w:hint="eastAsia"/>
        </w:rPr>
        <w:t>1</w:t>
      </w:r>
      <w:r>
        <w:rPr>
          <w:rFonts w:eastAsia="黑体" w:hint="eastAsia"/>
        </w:rPr>
        <w:t>）</w:t>
      </w:r>
    </w:p>
    <w:p w:rsidR="00947EFB" w:rsidRDefault="00947EFB">
      <w:pPr>
        <w:rPr>
          <w:rFonts w:eastAsia="黑体"/>
        </w:rPr>
      </w:pPr>
      <w:r>
        <w:rPr>
          <w:rFonts w:eastAsia="黑体" w:hint="eastAsia"/>
        </w:rPr>
        <w:t>算法中</w:t>
      </w:r>
      <w:r w:rsidR="00F64BE4">
        <w:rPr>
          <w:rFonts w:eastAsia="黑体" w:hint="eastAsia"/>
        </w:rPr>
        <w:t>采用的精度为</w:t>
      </w:r>
      <w:r w:rsidR="00F64BE4">
        <w:rPr>
          <w:rFonts w:eastAsia="黑体" w:hint="eastAsia"/>
        </w:rPr>
        <w:t>4</w:t>
      </w:r>
      <w:r w:rsidR="00F64BE4">
        <w:rPr>
          <w:rFonts w:eastAsia="黑体" w:hint="eastAsia"/>
        </w:rPr>
        <w:t>位，初始种群数量为</w:t>
      </w:r>
      <w:r w:rsidR="00F64BE4">
        <w:rPr>
          <w:rFonts w:eastAsia="黑体" w:hint="eastAsia"/>
        </w:rPr>
        <w:t>4</w:t>
      </w:r>
      <w:r w:rsidR="00F64BE4">
        <w:rPr>
          <w:rFonts w:eastAsia="黑体"/>
        </w:rPr>
        <w:t>00</w:t>
      </w:r>
      <w:r w:rsidR="00F64BE4">
        <w:rPr>
          <w:rFonts w:eastAsia="黑体" w:hint="eastAsia"/>
        </w:rPr>
        <w:t>，左染色体交叉概率为</w:t>
      </w:r>
      <w:r w:rsidR="00F64BE4">
        <w:rPr>
          <w:rFonts w:eastAsia="黑体" w:hint="eastAsia"/>
        </w:rPr>
        <w:t>0</w:t>
      </w:r>
      <w:r w:rsidR="00F64BE4">
        <w:rPr>
          <w:rFonts w:eastAsia="黑体"/>
        </w:rPr>
        <w:t>.2</w:t>
      </w:r>
      <w:r w:rsidR="00F64BE4">
        <w:rPr>
          <w:rFonts w:eastAsia="黑体" w:hint="eastAsia"/>
        </w:rPr>
        <w:t>，右染色体交叉概率为</w:t>
      </w:r>
      <w:r w:rsidR="00F64BE4">
        <w:rPr>
          <w:rFonts w:eastAsia="黑体" w:hint="eastAsia"/>
        </w:rPr>
        <w:t>0</w:t>
      </w:r>
      <w:r w:rsidR="00F64BE4">
        <w:rPr>
          <w:rFonts w:eastAsia="黑体"/>
        </w:rPr>
        <w:t>.2</w:t>
      </w:r>
      <w:r w:rsidR="00F64BE4">
        <w:rPr>
          <w:rFonts w:eastAsia="黑体" w:hint="eastAsia"/>
        </w:rPr>
        <w:t>，左染色体变异概率为</w:t>
      </w:r>
      <w:r w:rsidR="00F64BE4">
        <w:rPr>
          <w:rFonts w:eastAsia="黑体" w:hint="eastAsia"/>
        </w:rPr>
        <w:t>0</w:t>
      </w:r>
      <w:r w:rsidR="00F64BE4">
        <w:rPr>
          <w:rFonts w:eastAsia="黑体"/>
        </w:rPr>
        <w:t>.07</w:t>
      </w:r>
      <w:r w:rsidR="00F64BE4">
        <w:rPr>
          <w:rFonts w:eastAsia="黑体" w:hint="eastAsia"/>
        </w:rPr>
        <w:t>，右染色体变异概率为</w:t>
      </w:r>
      <w:r w:rsidR="00F64BE4">
        <w:rPr>
          <w:rFonts w:eastAsia="黑体" w:hint="eastAsia"/>
        </w:rPr>
        <w:t>0</w:t>
      </w:r>
      <w:r w:rsidR="00925EDB">
        <w:rPr>
          <w:rFonts w:eastAsia="黑体"/>
        </w:rPr>
        <w:t>.07</w:t>
      </w:r>
      <w:r w:rsidR="00B437A1">
        <w:rPr>
          <w:rFonts w:eastAsia="黑体" w:hint="eastAsia"/>
        </w:rPr>
        <w:t>，迭代次数为</w:t>
      </w:r>
      <w:r w:rsidR="005959F3">
        <w:rPr>
          <w:rFonts w:eastAsia="黑体" w:hint="eastAsia"/>
        </w:rPr>
        <w:t>1</w:t>
      </w:r>
      <w:r w:rsidR="005959F3">
        <w:rPr>
          <w:rFonts w:eastAsia="黑体"/>
        </w:rPr>
        <w:t>000</w:t>
      </w:r>
      <w:r w:rsidR="005959F3">
        <w:rPr>
          <w:rFonts w:eastAsia="黑体" w:hint="eastAsia"/>
        </w:rPr>
        <w:t>次</w:t>
      </w:r>
      <w:r w:rsidR="00925EDB">
        <w:rPr>
          <w:rFonts w:eastAsia="黑体" w:hint="eastAsia"/>
        </w:rPr>
        <w:t>。</w:t>
      </w:r>
    </w:p>
    <w:p w:rsidR="00884879" w:rsidRDefault="00884879">
      <w:pPr>
        <w:rPr>
          <w:rFonts w:eastAsia="黑体"/>
        </w:rPr>
      </w:pPr>
      <w:r>
        <w:rPr>
          <w:rFonts w:eastAsia="黑体" w:hint="eastAsia"/>
        </w:rPr>
        <w:t>编码方案采用将所有数字首先扩大</w:t>
      </w:r>
      <w:r>
        <w:rPr>
          <w:rFonts w:eastAsia="黑体" w:hint="eastAsia"/>
        </w:rPr>
        <w:t>1</w:t>
      </w:r>
      <w:r>
        <w:rPr>
          <w:rFonts w:eastAsia="黑体"/>
        </w:rPr>
        <w:t>0000</w:t>
      </w:r>
      <w:r>
        <w:rPr>
          <w:rFonts w:eastAsia="黑体" w:hint="eastAsia"/>
        </w:rPr>
        <w:t>倍，舍弃小数部分，当作整数进行二进制编码</w:t>
      </w:r>
      <w:r w:rsidR="00056C4A">
        <w:rPr>
          <w:rFonts w:eastAsia="黑体" w:hint="eastAsia"/>
        </w:rPr>
        <w:t>。</w:t>
      </w:r>
    </w:p>
    <w:p w:rsidR="009977A2" w:rsidRDefault="009977A2">
      <w:pPr>
        <w:rPr>
          <w:rFonts w:eastAsia="黑体"/>
        </w:rPr>
      </w:pPr>
      <w:r>
        <w:rPr>
          <w:noProof/>
        </w:rPr>
        <w:drawing>
          <wp:inline distT="0" distB="0" distL="0" distR="0" wp14:anchorId="74CACFF7" wp14:editId="475066FC">
            <wp:extent cx="2038455" cy="781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1B" w:rsidRDefault="0008381B">
      <w:pPr>
        <w:rPr>
          <w:rFonts w:eastAsia="黑体"/>
        </w:rPr>
      </w:pPr>
      <w:r>
        <w:rPr>
          <w:rFonts w:eastAsia="黑体" w:hint="eastAsia"/>
        </w:rPr>
        <w:t>（</w:t>
      </w:r>
      <w:r>
        <w:rPr>
          <w:rFonts w:eastAsia="黑体" w:hint="eastAsia"/>
        </w:rPr>
        <w:t>2</w:t>
      </w:r>
      <w:r>
        <w:rPr>
          <w:rFonts w:eastAsia="黑体" w:hint="eastAsia"/>
        </w:rPr>
        <w:t>）</w:t>
      </w:r>
    </w:p>
    <w:p w:rsidR="009D32B7" w:rsidRDefault="009D32B7">
      <w:pPr>
        <w:rPr>
          <w:rFonts w:eastAsia="黑体"/>
        </w:rPr>
      </w:pPr>
      <w:r>
        <w:rPr>
          <w:rFonts w:eastAsia="黑体" w:hint="eastAsia"/>
        </w:rPr>
        <w:t>算法中采用的精度为</w:t>
      </w:r>
      <w:r>
        <w:rPr>
          <w:rFonts w:eastAsia="黑体" w:hint="eastAsia"/>
        </w:rPr>
        <w:t>2</w:t>
      </w:r>
      <w:r>
        <w:rPr>
          <w:rFonts w:eastAsia="黑体" w:hint="eastAsia"/>
        </w:rPr>
        <w:t>位，初始</w:t>
      </w:r>
      <w:r w:rsidR="00C96DC9">
        <w:rPr>
          <w:rFonts w:eastAsia="黑体" w:hint="eastAsia"/>
        </w:rPr>
        <w:t>粒子群大小为</w:t>
      </w:r>
      <w:r w:rsidR="00C96DC9">
        <w:rPr>
          <w:rFonts w:eastAsia="黑体"/>
        </w:rPr>
        <w:t>30</w:t>
      </w:r>
      <w:r w:rsidR="00C96DC9">
        <w:rPr>
          <w:rFonts w:eastAsia="黑体" w:hint="eastAsia"/>
        </w:rPr>
        <w:t>，采用的搜索边界为上界</w:t>
      </w:r>
      <w:r w:rsidR="00C96DC9">
        <w:rPr>
          <w:rFonts w:eastAsia="黑体" w:hint="eastAsia"/>
        </w:rPr>
        <w:t>2</w:t>
      </w:r>
      <w:r w:rsidR="00C96DC9">
        <w:rPr>
          <w:rFonts w:eastAsia="黑体" w:hint="eastAsia"/>
        </w:rPr>
        <w:t>，下界</w:t>
      </w:r>
      <w:r w:rsidR="00C96DC9">
        <w:rPr>
          <w:rFonts w:eastAsia="黑体" w:hint="eastAsia"/>
        </w:rPr>
        <w:t>0</w:t>
      </w:r>
      <w:r w:rsidR="00C96DC9">
        <w:rPr>
          <w:rFonts w:eastAsia="黑体" w:hint="eastAsia"/>
        </w:rPr>
        <w:t>，</w:t>
      </w:r>
      <w:r w:rsidR="00F51EA3">
        <w:rPr>
          <w:rFonts w:eastAsia="黑体" w:hint="eastAsia"/>
        </w:rPr>
        <w:t>学习因子</w:t>
      </w:r>
      <w:r w:rsidR="00F51EA3">
        <w:rPr>
          <w:rFonts w:eastAsia="黑体" w:hint="eastAsia"/>
        </w:rPr>
        <w:t>c</w:t>
      </w:r>
      <w:r w:rsidR="00F51EA3">
        <w:rPr>
          <w:rFonts w:eastAsia="黑体"/>
        </w:rPr>
        <w:t>1</w:t>
      </w:r>
      <w:r w:rsidR="00F51EA3">
        <w:rPr>
          <w:rFonts w:eastAsia="黑体" w:hint="eastAsia"/>
        </w:rPr>
        <w:t>为</w:t>
      </w:r>
      <w:r w:rsidR="00F51EA3">
        <w:rPr>
          <w:rFonts w:eastAsia="黑体"/>
        </w:rPr>
        <w:t>0.05</w:t>
      </w:r>
      <w:r w:rsidR="00F51EA3">
        <w:rPr>
          <w:rFonts w:eastAsia="黑体" w:hint="eastAsia"/>
        </w:rPr>
        <w:t>，</w:t>
      </w:r>
      <w:r w:rsidR="00F51EA3">
        <w:rPr>
          <w:rFonts w:eastAsia="黑体" w:hint="eastAsia"/>
        </w:rPr>
        <w:t>c</w:t>
      </w:r>
      <w:r w:rsidR="00F51EA3">
        <w:rPr>
          <w:rFonts w:eastAsia="黑体"/>
        </w:rPr>
        <w:t>2</w:t>
      </w:r>
      <w:r w:rsidR="00F51EA3">
        <w:rPr>
          <w:rFonts w:eastAsia="黑体" w:hint="eastAsia"/>
        </w:rPr>
        <w:t>为</w:t>
      </w:r>
      <w:r w:rsidR="00F51EA3">
        <w:rPr>
          <w:rFonts w:eastAsia="黑体" w:hint="eastAsia"/>
        </w:rPr>
        <w:t>0</w:t>
      </w:r>
      <w:r w:rsidR="00F51EA3">
        <w:rPr>
          <w:rFonts w:eastAsia="黑体"/>
        </w:rPr>
        <w:t>.05</w:t>
      </w:r>
      <w:r w:rsidR="00F51EA3">
        <w:rPr>
          <w:rFonts w:eastAsia="黑体" w:hint="eastAsia"/>
        </w:rPr>
        <w:t>，速度最大限制为</w:t>
      </w:r>
      <w:r w:rsidR="00F51EA3">
        <w:rPr>
          <w:rFonts w:eastAsia="黑体" w:hint="eastAsia"/>
        </w:rPr>
        <w:t>0</w:t>
      </w:r>
      <w:r w:rsidR="00F51EA3">
        <w:rPr>
          <w:rFonts w:eastAsia="黑体"/>
        </w:rPr>
        <w:t>.005</w:t>
      </w:r>
      <w:r w:rsidR="00F51EA3">
        <w:rPr>
          <w:rFonts w:eastAsia="黑体" w:hint="eastAsia"/>
        </w:rPr>
        <w:t>，迭代次数为</w:t>
      </w:r>
      <w:r w:rsidR="00F51EA3">
        <w:rPr>
          <w:rFonts w:eastAsia="黑体" w:hint="eastAsia"/>
        </w:rPr>
        <w:t>8</w:t>
      </w:r>
      <w:r w:rsidR="00F51EA3">
        <w:rPr>
          <w:rFonts w:eastAsia="黑体"/>
        </w:rPr>
        <w:t>6</w:t>
      </w:r>
      <w:r w:rsidR="00386271">
        <w:rPr>
          <w:rFonts w:eastAsia="黑体"/>
        </w:rPr>
        <w:t>2353</w:t>
      </w:r>
      <w:r w:rsidR="00F961D6">
        <w:rPr>
          <w:rFonts w:eastAsia="黑体" w:hint="eastAsia"/>
        </w:rPr>
        <w:t>次</w:t>
      </w:r>
      <w:r w:rsidR="00F51EA3">
        <w:rPr>
          <w:rFonts w:eastAsia="黑体" w:hint="eastAsia"/>
        </w:rPr>
        <w:t>。</w:t>
      </w:r>
    </w:p>
    <w:p w:rsidR="007D7D4A" w:rsidRDefault="0011234A">
      <w:pPr>
        <w:rPr>
          <w:rFonts w:eastAsia="黑体"/>
        </w:rPr>
      </w:pPr>
      <w:r>
        <w:rPr>
          <w:noProof/>
        </w:rPr>
        <w:drawing>
          <wp:inline distT="0" distB="0" distL="0" distR="0" wp14:anchorId="4B736E65" wp14:editId="22BC2664">
            <wp:extent cx="1152000" cy="259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D4A" w:rsidRDefault="007D7D4A">
      <w:pPr>
        <w:tabs>
          <w:tab w:val="left" w:pos="0"/>
        </w:tabs>
        <w:ind w:firstLineChars="30" w:firstLine="72"/>
        <w:rPr>
          <w:rFonts w:eastAsia="黑体"/>
          <w:b/>
          <w:sz w:val="24"/>
        </w:rPr>
      </w:pPr>
    </w:p>
    <w:p w:rsidR="007D7D4A" w:rsidRDefault="007D7D4A">
      <w:pPr>
        <w:ind w:left="72"/>
        <w:rPr>
          <w:rFonts w:eastAsia="黑体"/>
        </w:rPr>
      </w:pPr>
      <w:r>
        <w:rPr>
          <w:rFonts w:ascii="楷体_GB2312" w:eastAsia="楷体_GB2312" w:hint="eastAsia"/>
          <w:sz w:val="24"/>
        </w:rPr>
        <w:t>5．</w:t>
      </w:r>
      <w:r>
        <w:rPr>
          <w:rFonts w:ascii="楷体_GB2312" w:eastAsia="楷体_GB2312" w:hint="eastAsia"/>
          <w:b/>
          <w:bCs/>
          <w:sz w:val="24"/>
        </w:rPr>
        <w:t>讨论</w:t>
      </w:r>
      <w:r>
        <w:rPr>
          <w:rFonts w:eastAsia="黑体" w:hint="eastAsia"/>
        </w:rPr>
        <w:t>（通过实验的一些体会、学会的知识和技能等）</w:t>
      </w:r>
    </w:p>
    <w:p w:rsidR="007D7D4A" w:rsidRDefault="00D82C6B">
      <w:pPr>
        <w:ind w:left="72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通过此次实验</w:t>
      </w:r>
      <w:r w:rsidR="00422956">
        <w:rPr>
          <w:rFonts w:hint="eastAsia"/>
          <w:sz w:val="24"/>
        </w:rPr>
        <w:t>了解到了</w:t>
      </w:r>
      <w:r w:rsidR="005232DB">
        <w:rPr>
          <w:rFonts w:hint="eastAsia"/>
          <w:sz w:val="24"/>
        </w:rPr>
        <w:t>随机算法调节参数的</w:t>
      </w:r>
      <w:r w:rsidR="007B77B9">
        <w:rPr>
          <w:rFonts w:hint="eastAsia"/>
          <w:sz w:val="24"/>
        </w:rPr>
        <w:t>一些方法，</w:t>
      </w:r>
      <w:r w:rsidR="00475669">
        <w:rPr>
          <w:rFonts w:hint="eastAsia"/>
          <w:sz w:val="24"/>
        </w:rPr>
        <w:t>体会到了算法中不同的参数有着什么样的影响</w:t>
      </w:r>
      <w:r w:rsidR="003627DB">
        <w:rPr>
          <w:rFonts w:hint="eastAsia"/>
          <w:sz w:val="24"/>
        </w:rPr>
        <w:t>，</w:t>
      </w:r>
      <w:r w:rsidR="003D63BC">
        <w:rPr>
          <w:rFonts w:hint="eastAsia"/>
          <w:sz w:val="24"/>
        </w:rPr>
        <w:t>调整参数时要兼顾精度与效率</w:t>
      </w:r>
      <w:r w:rsidR="00475669">
        <w:rPr>
          <w:rFonts w:hint="eastAsia"/>
          <w:sz w:val="24"/>
        </w:rPr>
        <w:t>。</w:t>
      </w:r>
    </w:p>
    <w:sectPr w:rsidR="007D7D4A">
      <w:pgSz w:w="10433" w:h="14742"/>
      <w:pgMar w:top="935" w:right="1077" w:bottom="935" w:left="1077" w:header="765" w:footer="765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D47" w:rsidRDefault="00F14D47" w:rsidP="002C2118">
      <w:r>
        <w:separator/>
      </w:r>
    </w:p>
  </w:endnote>
  <w:endnote w:type="continuationSeparator" w:id="0">
    <w:p w:rsidR="00F14D47" w:rsidRDefault="00F14D47" w:rsidP="002C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D47" w:rsidRDefault="00F14D47" w:rsidP="002C2118">
      <w:r>
        <w:separator/>
      </w:r>
    </w:p>
  </w:footnote>
  <w:footnote w:type="continuationSeparator" w:id="0">
    <w:p w:rsidR="00F14D47" w:rsidRDefault="00F14D47" w:rsidP="002C2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lvl w:ilvl="0">
      <w:start w:val="4"/>
      <w:numFmt w:val="decimal"/>
      <w:suff w:val="nothing"/>
      <w:lvlText w:val="%1．"/>
      <w:lvlJc w:val="left"/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2" w15:restartNumberingAfterBreak="0">
    <w:nsid w:val="0000000C"/>
    <w:multiLevelType w:val="singleLevel"/>
    <w:tmpl w:val="0000000C"/>
    <w:lvl w:ilvl="0">
      <w:start w:val="3"/>
      <w:numFmt w:val="decimal"/>
      <w:suff w:val="nothing"/>
      <w:lvlText w:val="%1．"/>
      <w:lvlJc w:val="left"/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8B6BDC"/>
    <w:multiLevelType w:val="hybridMultilevel"/>
    <w:tmpl w:val="36863612"/>
    <w:lvl w:ilvl="0" w:tplc="D1B6E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0B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87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5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E7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66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43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9C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E6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60F"/>
    <w:rsid w:val="00056C4A"/>
    <w:rsid w:val="0008381B"/>
    <w:rsid w:val="000D41AC"/>
    <w:rsid w:val="000F36EE"/>
    <w:rsid w:val="0011234A"/>
    <w:rsid w:val="00172A27"/>
    <w:rsid w:val="001B5F9C"/>
    <w:rsid w:val="00284478"/>
    <w:rsid w:val="002C2118"/>
    <w:rsid w:val="00305905"/>
    <w:rsid w:val="0036138F"/>
    <w:rsid w:val="003627DB"/>
    <w:rsid w:val="00382DB2"/>
    <w:rsid w:val="00386271"/>
    <w:rsid w:val="003D63BC"/>
    <w:rsid w:val="00422956"/>
    <w:rsid w:val="00475669"/>
    <w:rsid w:val="005232DB"/>
    <w:rsid w:val="005338ED"/>
    <w:rsid w:val="00581442"/>
    <w:rsid w:val="00583B02"/>
    <w:rsid w:val="005959F3"/>
    <w:rsid w:val="005B24FF"/>
    <w:rsid w:val="00667624"/>
    <w:rsid w:val="00690576"/>
    <w:rsid w:val="0069442F"/>
    <w:rsid w:val="00752DE1"/>
    <w:rsid w:val="007B77B9"/>
    <w:rsid w:val="007D5672"/>
    <w:rsid w:val="007D7D4A"/>
    <w:rsid w:val="00884879"/>
    <w:rsid w:val="00925EDB"/>
    <w:rsid w:val="00947EFB"/>
    <w:rsid w:val="0099448E"/>
    <w:rsid w:val="009977A2"/>
    <w:rsid w:val="009D32B7"/>
    <w:rsid w:val="00A11024"/>
    <w:rsid w:val="00A200C6"/>
    <w:rsid w:val="00A32891"/>
    <w:rsid w:val="00A7216F"/>
    <w:rsid w:val="00B03052"/>
    <w:rsid w:val="00B355B0"/>
    <w:rsid w:val="00B437A1"/>
    <w:rsid w:val="00B55624"/>
    <w:rsid w:val="00BB7ED1"/>
    <w:rsid w:val="00C362A5"/>
    <w:rsid w:val="00C37DEA"/>
    <w:rsid w:val="00C90772"/>
    <w:rsid w:val="00C96DC9"/>
    <w:rsid w:val="00D64ABC"/>
    <w:rsid w:val="00D82C6B"/>
    <w:rsid w:val="00D832E3"/>
    <w:rsid w:val="00D85CAB"/>
    <w:rsid w:val="00E778C7"/>
    <w:rsid w:val="00EA35B2"/>
    <w:rsid w:val="00EC0DF1"/>
    <w:rsid w:val="00ED2077"/>
    <w:rsid w:val="00F14D47"/>
    <w:rsid w:val="00F51EA3"/>
    <w:rsid w:val="00F64BE4"/>
    <w:rsid w:val="00F83C28"/>
    <w:rsid w:val="00F961D6"/>
    <w:rsid w:val="00FA40E2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63D95"/>
  <w15:chartTrackingRefBased/>
  <w15:docId w15:val="{1E781907-D406-4FA7-A392-6EBDFD63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A200C6"/>
    <w:pPr>
      <w:shd w:val="clear" w:color="auto" w:fill="000080"/>
    </w:pPr>
  </w:style>
  <w:style w:type="paragraph" w:styleId="a4">
    <w:name w:val="header"/>
    <w:basedOn w:val="a"/>
    <w:link w:val="a5"/>
    <w:rsid w:val="002C2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C2118"/>
    <w:rPr>
      <w:kern w:val="2"/>
      <w:sz w:val="18"/>
      <w:szCs w:val="18"/>
    </w:rPr>
  </w:style>
  <w:style w:type="paragraph" w:styleId="a6">
    <w:name w:val="footer"/>
    <w:basedOn w:val="a"/>
    <w:link w:val="a7"/>
    <w:rsid w:val="002C2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C2118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382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1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zyn\Project\AIExperiments\Experiment3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29</TotalTime>
  <Pages>9</Pages>
  <Words>1425</Words>
  <Characters>8128</Characters>
  <Application>Microsoft Office Word</Application>
  <DocSecurity>0</DocSecurity>
  <PresentationFormat/>
  <Lines>67</Lines>
  <Paragraphs>19</Paragraphs>
  <Slides>0</Slides>
  <Notes>0</Notes>
  <HiddenSlides>0</HiddenSlides>
  <MMClips>0</MMClips>
  <ScaleCrop>false</ScaleCrop>
  <Manager/>
  <Company>haier</Company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 据 结 构》实 验 报 告</dc:title>
  <dc:subject/>
  <dc:creator>Administrator</dc:creator>
  <cp:keywords/>
  <dc:description/>
  <cp:lastModifiedBy>ZlycerQan</cp:lastModifiedBy>
  <cp:revision>50</cp:revision>
  <cp:lastPrinted>1899-12-31T16:00:00Z</cp:lastPrinted>
  <dcterms:created xsi:type="dcterms:W3CDTF">2021-12-01T03:17:00Z</dcterms:created>
  <dcterms:modified xsi:type="dcterms:W3CDTF">2021-12-01T03:45:00Z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